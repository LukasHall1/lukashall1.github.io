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8D0B" w14:textId="0DF2326C" w:rsidR="00F5689F" w:rsidRDefault="00F5689F" w:rsidP="00F5689F"/>
    <w:tbl>
      <w:tblPr>
        <w:tblW w:w="5006" w:type="pct"/>
        <w:tblLayout w:type="fixed"/>
        <w:tblLook w:val="0600" w:firstRow="0" w:lastRow="0" w:firstColumn="0" w:lastColumn="0" w:noHBand="1" w:noVBand="1"/>
      </w:tblPr>
      <w:tblGrid>
        <w:gridCol w:w="10327"/>
        <w:gridCol w:w="236"/>
        <w:gridCol w:w="179"/>
        <w:gridCol w:w="57"/>
      </w:tblGrid>
      <w:tr w:rsidR="00E6525B" w14:paraId="6D72B570" w14:textId="77777777" w:rsidTr="00CE5F4F">
        <w:trPr>
          <w:trHeight w:val="1728"/>
        </w:trPr>
        <w:tc>
          <w:tcPr>
            <w:tcW w:w="4788" w:type="pct"/>
          </w:tcPr>
          <w:p w14:paraId="5487B038" w14:textId="74DE9388" w:rsidR="00E6525B" w:rsidRPr="00CE5F4F" w:rsidRDefault="00EE483C" w:rsidP="00F5689F">
            <w:pPr>
              <w:pStyle w:val="Title"/>
              <w:rPr>
                <w:color w:val="FFFFFF" w:themeColor="background1"/>
              </w:rPr>
            </w:pPr>
            <w:r w:rsidRPr="00CE5F4F">
              <w:rPr>
                <w:color w:val="FFFFFF" w:themeColor="background1"/>
              </w:rPr>
              <w:t>Lukas Hall</w:t>
            </w:r>
          </w:p>
          <w:p w14:paraId="0DCA016E" w14:textId="77777777" w:rsidR="00E6525B" w:rsidRPr="00CE5F4F" w:rsidRDefault="00EE483C" w:rsidP="00F5689F">
            <w:pPr>
              <w:pStyle w:val="Subtitle"/>
              <w:rPr>
                <w:color w:val="FFFFFF" w:themeColor="background1"/>
              </w:rPr>
            </w:pPr>
            <w:r w:rsidRPr="00CE5F4F">
              <w:rPr>
                <w:color w:val="FFFFFF" w:themeColor="background1"/>
              </w:rPr>
              <w:t>Software Developer</w:t>
            </w:r>
          </w:p>
          <w:p w14:paraId="40F94578" w14:textId="77777777" w:rsidR="00523FC9" w:rsidRPr="00CE5F4F" w:rsidRDefault="00523FC9" w:rsidP="00F10F0A">
            <w:pPr>
              <w:pStyle w:val="BodyContactInfo"/>
              <w:ind w:left="0"/>
              <w:rPr>
                <w:color w:val="FFFFFF" w:themeColor="background1"/>
              </w:rPr>
            </w:pPr>
          </w:p>
          <w:p w14:paraId="409BE038" w14:textId="707E8676" w:rsidR="00F10F0A" w:rsidRPr="00CE5F4F" w:rsidRDefault="00F10F0A" w:rsidP="00F10F0A">
            <w:pPr>
              <w:pStyle w:val="BodyContactInfo"/>
              <w:ind w:left="0"/>
              <w:rPr>
                <w:color w:val="FFFFFF" w:themeColor="background1"/>
                <w:sz w:val="20"/>
                <w:szCs w:val="18"/>
              </w:rPr>
            </w:pPr>
            <w:r w:rsidRPr="00CE5F4F">
              <w:rPr>
                <w:color w:val="FFFFFF" w:themeColor="background1"/>
                <w:sz w:val="20"/>
                <w:szCs w:val="18"/>
              </w:rPr>
              <w:t xml:space="preserve">4289 N. Price Place, Meridian, Idaho 83646, (208)-841-9691 </w:t>
            </w:r>
          </w:p>
          <w:p w14:paraId="74802A49" w14:textId="36F5A261" w:rsidR="00F10F0A" w:rsidRPr="00F10F0A" w:rsidRDefault="00F10F0A" w:rsidP="00F10F0A">
            <w:r w:rsidRPr="00CE5F4F">
              <w:rPr>
                <w:color w:val="FFFFFF" w:themeColor="background1"/>
                <w:sz w:val="20"/>
                <w:szCs w:val="18"/>
              </w:rPr>
              <w:t>Hallsweb.lh@gmail.com</w:t>
            </w:r>
          </w:p>
        </w:tc>
        <w:tc>
          <w:tcPr>
            <w:tcW w:w="109" w:type="pct"/>
          </w:tcPr>
          <w:p w14:paraId="73E31978" w14:textId="77777777" w:rsidR="00E6525B" w:rsidRPr="00F5689F" w:rsidRDefault="00E6525B" w:rsidP="00F5689F"/>
        </w:tc>
        <w:tc>
          <w:tcPr>
            <w:tcW w:w="103" w:type="pct"/>
            <w:gridSpan w:val="2"/>
            <w:vMerge w:val="restart"/>
            <w:vAlign w:val="bottom"/>
          </w:tcPr>
          <w:p w14:paraId="349FB1BF" w14:textId="45C74D52" w:rsidR="00E6525B" w:rsidRDefault="00E6525B" w:rsidP="00523FC9">
            <w:pPr>
              <w:pStyle w:val="BodyContactInfo"/>
              <w:ind w:left="0"/>
            </w:pPr>
          </w:p>
        </w:tc>
      </w:tr>
      <w:tr w:rsidR="00E6525B" w:rsidRPr="00F5689F" w14:paraId="0CD9DB2E" w14:textId="77777777" w:rsidTr="00CE5F4F">
        <w:trPr>
          <w:trHeight w:val="927"/>
        </w:trPr>
        <w:tc>
          <w:tcPr>
            <w:tcW w:w="4788" w:type="pct"/>
            <w:shd w:val="clear" w:color="auto" w:fill="auto"/>
            <w:tcMar>
              <w:left w:w="115" w:type="dxa"/>
              <w:right w:w="115" w:type="dxa"/>
            </w:tcMar>
          </w:tcPr>
          <w:p w14:paraId="64A78DB6" w14:textId="21E02FBD" w:rsidR="00E6525B" w:rsidRPr="00D00539" w:rsidRDefault="00CE5F4F" w:rsidP="00D00539">
            <w:pPr>
              <w:spacing w:line="240" w:lineRule="auto"/>
              <w:rPr>
                <w:sz w:val="10"/>
                <w:szCs w:val="10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D0DAE7" wp14:editId="758EAF7C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371202</wp:posOffset>
                      </wp:positionV>
                      <wp:extent cx="6858000" cy="19050"/>
                      <wp:effectExtent l="19050" t="19050" r="19050" b="19050"/>
                      <wp:wrapSquare wrapText="bothSides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8580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5F6A4" id="Line 28" o:spid="_x0000_s1026" alt="&quot;&quot;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9.25pt" to="535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" strokecolor="#231f20" strokeweight="2.5pt">
                      <o:lock v:ext="edit" shapetype="f"/>
                      <w10:wrap type="square"/>
                    </v:line>
                  </w:pict>
                </mc:Fallback>
              </mc:AlternateContent>
            </w:r>
          </w:p>
        </w:tc>
        <w:tc>
          <w:tcPr>
            <w:tcW w:w="109" w:type="pct"/>
            <w:shd w:val="clear" w:color="auto" w:fill="auto"/>
          </w:tcPr>
          <w:p w14:paraId="0AF45B0F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gridSpan w:val="2"/>
            <w:vMerge/>
            <w:shd w:val="clear" w:color="auto" w:fill="auto"/>
          </w:tcPr>
          <w:p w14:paraId="5B55FD0E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F5689F" w:rsidRPr="00E93F11" w14:paraId="09621280" w14:textId="77777777" w:rsidTr="00CE5F4F">
        <w:trPr>
          <w:trHeight w:val="144"/>
        </w:trPr>
        <w:tc>
          <w:tcPr>
            <w:tcW w:w="4788" w:type="pct"/>
          </w:tcPr>
          <w:p w14:paraId="14A5FE5A" w14:textId="5A169F20" w:rsidR="00F5689F" w:rsidRPr="00E93F11" w:rsidRDefault="00F5689F" w:rsidP="00E93F11">
            <w:pPr>
              <w:spacing w:line="240" w:lineRule="auto"/>
              <w:rPr>
                <w:sz w:val="10"/>
                <w:szCs w:val="10"/>
              </w:rPr>
            </w:pPr>
            <w:bookmarkStart w:id="0" w:name="_Hlk41255654"/>
          </w:p>
        </w:tc>
        <w:tc>
          <w:tcPr>
            <w:tcW w:w="109" w:type="pct"/>
          </w:tcPr>
          <w:p w14:paraId="3F1B90D9" w14:textId="77777777" w:rsidR="00F5689F" w:rsidRPr="00E93F11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gridSpan w:val="2"/>
          </w:tcPr>
          <w:p w14:paraId="1F90999E" w14:textId="0130CE89" w:rsidR="00F5689F" w:rsidRPr="00E93F11" w:rsidRDefault="00F5689F" w:rsidP="00E93F11">
            <w:pPr>
              <w:spacing w:line="240" w:lineRule="auto"/>
              <w:rPr>
                <w:sz w:val="8"/>
                <w:szCs w:val="8"/>
              </w:rPr>
            </w:pPr>
          </w:p>
        </w:tc>
      </w:tr>
      <w:bookmarkEnd w:id="0"/>
      <w:tr w:rsidR="00115046" w14:paraId="433C8987" w14:textId="77777777" w:rsidTr="00CE5F4F">
        <w:trPr>
          <w:gridAfter w:val="1"/>
          <w:wAfter w:w="25" w:type="pct"/>
        </w:trPr>
        <w:tc>
          <w:tcPr>
            <w:tcW w:w="4975" w:type="pct"/>
            <w:gridSpan w:val="3"/>
          </w:tcPr>
          <w:p w14:paraId="126C72A6" w14:textId="77777777" w:rsidR="00115046" w:rsidRDefault="00115046" w:rsidP="00F5689F"/>
        </w:tc>
      </w:tr>
      <w:tr w:rsidR="00115046" w14:paraId="2E18A214" w14:textId="77777777" w:rsidTr="00CE5F4F">
        <w:trPr>
          <w:gridAfter w:val="1"/>
          <w:wAfter w:w="25" w:type="pct"/>
        </w:trPr>
        <w:tc>
          <w:tcPr>
            <w:tcW w:w="4975" w:type="pct"/>
            <w:gridSpan w:val="3"/>
          </w:tcPr>
          <w:p w14:paraId="0474EBA5" w14:textId="4694D532" w:rsidR="00115046" w:rsidRPr="00CE5F4F" w:rsidRDefault="00794223" w:rsidP="00E6525B">
            <w:pPr>
              <w:rPr>
                <w:sz w:val="22"/>
                <w:szCs w:val="22"/>
              </w:rPr>
            </w:pPr>
            <w:r w:rsidRPr="00CE5F4F">
              <w:rPr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3199" behindDoc="1" locked="0" layoutInCell="1" allowOverlap="1" wp14:anchorId="0FDCDFF0" wp14:editId="4E0076E4">
                      <wp:simplePos x="0" y="0"/>
                      <wp:positionH relativeFrom="column">
                        <wp:posOffset>-316230</wp:posOffset>
                      </wp:positionH>
                      <wp:positionV relativeFrom="page">
                        <wp:posOffset>-2271395</wp:posOffset>
                      </wp:positionV>
                      <wp:extent cx="7229475" cy="1466850"/>
                      <wp:effectExtent l="0" t="0" r="9525" b="0"/>
                      <wp:wrapNone/>
                      <wp:docPr id="6" name="Rectangle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2947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4444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7FE57" id="Rectangle 29" o:spid="_x0000_s1026" alt="&quot;&quot;" style="position:absolute;margin-left:-24.9pt;margin-top:-178.85pt;width:569.25pt;height:115.5pt;z-index:-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" fillcolor="#d84444" stroked="f">
                      <w10:wrap anchory="page"/>
                    </v:rect>
                  </w:pict>
                </mc:Fallback>
              </mc:AlternateContent>
            </w:r>
            <w:r w:rsidR="00115046" w:rsidRPr="00CE5F4F">
              <w:rPr>
                <w:sz w:val="22"/>
                <w:szCs w:val="22"/>
              </w:rPr>
              <w:t>Dear GIMM Works Team,</w:t>
            </w:r>
          </w:p>
          <w:p w14:paraId="17914043" w14:textId="57E2BC47" w:rsidR="00115046" w:rsidRPr="00CE5F4F" w:rsidRDefault="00115046" w:rsidP="00E6525B">
            <w:pPr>
              <w:rPr>
                <w:sz w:val="22"/>
                <w:szCs w:val="22"/>
              </w:rPr>
            </w:pPr>
          </w:p>
          <w:p w14:paraId="5126BCD2" w14:textId="685202DF" w:rsidR="00115046" w:rsidRPr="00CE5F4F" w:rsidRDefault="00115046" w:rsidP="00E6525B">
            <w:pPr>
              <w:rPr>
                <w:sz w:val="22"/>
                <w:szCs w:val="22"/>
              </w:rPr>
            </w:pPr>
            <w:r w:rsidRPr="00CE5F4F">
              <w:rPr>
                <w:sz w:val="22"/>
                <w:szCs w:val="22"/>
              </w:rPr>
              <w:t>I saw the post about applying to work for GIMM Works as a Unity developer or Full Stack developer. I’ve been working with the unity engine and game developing for the last 6 years with extracurriculars, competitions, and getting into the GIMM program to develop those skills like C#, Maya, and general object-oriented programming. As well as web development, for the last 6 years both in classes and in an internship using things like React, bootstrap, JavaScript, and C#. This opportunity seems like a perfect fit based on my previous experiences.</w:t>
            </w:r>
          </w:p>
          <w:p w14:paraId="5B139707" w14:textId="77777777" w:rsidR="00115046" w:rsidRPr="00CE5F4F" w:rsidRDefault="00115046" w:rsidP="00E6525B">
            <w:pPr>
              <w:rPr>
                <w:sz w:val="22"/>
                <w:szCs w:val="22"/>
              </w:rPr>
            </w:pPr>
          </w:p>
          <w:p w14:paraId="2139DD80" w14:textId="1D770EF7" w:rsidR="00115046" w:rsidRPr="00CE5F4F" w:rsidRDefault="00115046" w:rsidP="00E6525B">
            <w:pPr>
              <w:rPr>
                <w:sz w:val="22"/>
                <w:szCs w:val="22"/>
              </w:rPr>
            </w:pPr>
            <w:r w:rsidRPr="00CE5F4F">
              <w:rPr>
                <w:sz w:val="22"/>
                <w:szCs w:val="22"/>
              </w:rPr>
              <w:t>The competitions that I took part in were for the career and technical education organization SkillsUSA in the interactive application and video game development competition at my local high school. Both times I competed I won Silver, judged against a national standard. In competing I would ideate with my partner for each project and come up with a game design document and then we would split up work on mechanics (working in unity with C#) or asset building (generally Maya or an Adobe product).</w:t>
            </w:r>
          </w:p>
          <w:p w14:paraId="1BC65530" w14:textId="77777777" w:rsidR="00115046" w:rsidRPr="00CE5F4F" w:rsidRDefault="00115046" w:rsidP="00E6525B">
            <w:pPr>
              <w:rPr>
                <w:sz w:val="22"/>
                <w:szCs w:val="22"/>
              </w:rPr>
            </w:pPr>
          </w:p>
          <w:p w14:paraId="2E6320EE" w14:textId="5AF48BC5" w:rsidR="00115046" w:rsidRPr="00CE5F4F" w:rsidRDefault="00115046" w:rsidP="00D802C0">
            <w:pPr>
              <w:rPr>
                <w:sz w:val="22"/>
                <w:szCs w:val="22"/>
              </w:rPr>
            </w:pPr>
            <w:r w:rsidRPr="00CE5F4F">
              <w:rPr>
                <w:sz w:val="22"/>
                <w:szCs w:val="22"/>
              </w:rPr>
              <w:t xml:space="preserve">The game I worked on for my senior project is called Star Saber. Star saber is a classic arcade game inspired by games like Space Invaders and Galaga. During the production of Star Saber, I collaborated with artists for </w:t>
            </w:r>
            <w:proofErr w:type="gramStart"/>
            <w:r w:rsidRPr="00CE5F4F">
              <w:rPr>
                <w:sz w:val="22"/>
                <w:szCs w:val="22"/>
              </w:rPr>
              <w:t>U.</w:t>
            </w:r>
            <w:proofErr w:type="gramEnd"/>
            <w:r w:rsidRPr="00CE5F4F">
              <w:rPr>
                <w:sz w:val="22"/>
                <w:szCs w:val="22"/>
              </w:rPr>
              <w:t>I. and enemy art integration such as an enemy that spins and a boss enemy. I worked with another programmer to divide the project evenly, while I worked on power ups, they worked on fixing enemy code. We delivered a final working project to my teacher and received a good grade.</w:t>
            </w:r>
          </w:p>
          <w:p w14:paraId="44D02FAA" w14:textId="77777777" w:rsidR="00115046" w:rsidRPr="00CE5F4F" w:rsidRDefault="00115046" w:rsidP="00446285">
            <w:pPr>
              <w:rPr>
                <w:sz w:val="22"/>
                <w:szCs w:val="22"/>
              </w:rPr>
            </w:pPr>
          </w:p>
          <w:p w14:paraId="48E3D3EC" w14:textId="0028F6EA" w:rsidR="00115046" w:rsidRPr="00CE5F4F" w:rsidRDefault="00115046" w:rsidP="00FB473B">
            <w:pPr>
              <w:rPr>
                <w:sz w:val="22"/>
                <w:szCs w:val="22"/>
              </w:rPr>
            </w:pPr>
            <w:r w:rsidRPr="00CE5F4F">
              <w:rPr>
                <w:sz w:val="22"/>
                <w:szCs w:val="22"/>
              </w:rPr>
              <w:t>I greatly appreciate the opportunity to work either as a Unity developer or Full stack developer. Thank you for your time and consideration and I hope to hear from you soon!</w:t>
            </w:r>
          </w:p>
          <w:p w14:paraId="6745E1B8" w14:textId="77777777" w:rsidR="00115046" w:rsidRPr="00CE5F4F" w:rsidRDefault="00115046" w:rsidP="00B2034F">
            <w:pPr>
              <w:rPr>
                <w:sz w:val="22"/>
                <w:szCs w:val="22"/>
              </w:rPr>
            </w:pPr>
          </w:p>
          <w:p w14:paraId="7EF139A4" w14:textId="77777777" w:rsidR="00115046" w:rsidRPr="00CE5F4F" w:rsidRDefault="00000000" w:rsidP="00E6525B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31376155"/>
                <w:placeholder>
                  <w:docPart w:val="839F82F761D240CFBF4F8A49B73FAC70"/>
                </w:placeholder>
                <w:temporary/>
                <w:showingPlcHdr/>
                <w15:appearance w15:val="hidden"/>
              </w:sdtPr>
              <w:sdtContent>
                <w:r w:rsidR="00115046" w:rsidRPr="00CE5F4F">
                  <w:rPr>
                    <w:sz w:val="22"/>
                    <w:szCs w:val="22"/>
                  </w:rPr>
                  <w:t>Sincerely,</w:t>
                </w:r>
              </w:sdtContent>
            </w:sdt>
          </w:p>
          <w:p w14:paraId="073D34B4" w14:textId="20508308" w:rsidR="00115046" w:rsidRPr="00F10F0A" w:rsidRDefault="00115046" w:rsidP="00E6525B">
            <w:pPr>
              <w:rPr>
                <w:sz w:val="20"/>
                <w:szCs w:val="20"/>
              </w:rPr>
            </w:pPr>
            <w:r w:rsidRPr="00CE5F4F">
              <w:rPr>
                <w:sz w:val="22"/>
                <w:szCs w:val="22"/>
              </w:rPr>
              <w:t>Lukas Hall</w:t>
            </w:r>
          </w:p>
        </w:tc>
      </w:tr>
    </w:tbl>
    <w:p w14:paraId="0FB1940E" w14:textId="34555974" w:rsidR="00340C75" w:rsidRDefault="00340C75" w:rsidP="00F5689F"/>
    <w:sectPr w:rsidR="00340C75" w:rsidSect="00176980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6B48A" w14:textId="77777777" w:rsidR="00176980" w:rsidRDefault="00176980" w:rsidP="00002BDA">
      <w:pPr>
        <w:spacing w:line="240" w:lineRule="auto"/>
      </w:pPr>
      <w:r>
        <w:separator/>
      </w:r>
    </w:p>
  </w:endnote>
  <w:endnote w:type="continuationSeparator" w:id="0">
    <w:p w14:paraId="2A073678" w14:textId="77777777" w:rsidR="00176980" w:rsidRDefault="00176980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DA653" w14:textId="77777777" w:rsidR="00176980" w:rsidRDefault="00176980" w:rsidP="00002BDA">
      <w:pPr>
        <w:spacing w:line="240" w:lineRule="auto"/>
      </w:pPr>
      <w:r>
        <w:separator/>
      </w:r>
    </w:p>
  </w:footnote>
  <w:footnote w:type="continuationSeparator" w:id="0">
    <w:p w14:paraId="0DF5F0BC" w14:textId="77777777" w:rsidR="00176980" w:rsidRDefault="00176980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030A6"/>
    <w:multiLevelType w:val="hybridMultilevel"/>
    <w:tmpl w:val="00F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466173E"/>
    <w:multiLevelType w:val="hybridMultilevel"/>
    <w:tmpl w:val="CB74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98261490">
    <w:abstractNumId w:val="3"/>
  </w:num>
  <w:num w:numId="2" w16cid:durableId="452217614">
    <w:abstractNumId w:val="6"/>
  </w:num>
  <w:num w:numId="3" w16cid:durableId="471604050">
    <w:abstractNumId w:val="5"/>
  </w:num>
  <w:num w:numId="4" w16cid:durableId="454982983">
    <w:abstractNumId w:val="1"/>
  </w:num>
  <w:num w:numId="5" w16cid:durableId="1190489729">
    <w:abstractNumId w:val="2"/>
  </w:num>
  <w:num w:numId="6" w16cid:durableId="1951473609">
    <w:abstractNumId w:val="7"/>
  </w:num>
  <w:num w:numId="7" w16cid:durableId="1983775338">
    <w:abstractNumId w:val="4"/>
  </w:num>
  <w:num w:numId="8" w16cid:durableId="107847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3C"/>
    <w:rsid w:val="00002BDA"/>
    <w:rsid w:val="00045A32"/>
    <w:rsid w:val="00115046"/>
    <w:rsid w:val="001160C1"/>
    <w:rsid w:val="00176980"/>
    <w:rsid w:val="001D4E67"/>
    <w:rsid w:val="00266998"/>
    <w:rsid w:val="002847DF"/>
    <w:rsid w:val="002F458B"/>
    <w:rsid w:val="0030308C"/>
    <w:rsid w:val="00340C75"/>
    <w:rsid w:val="003735E5"/>
    <w:rsid w:val="00374841"/>
    <w:rsid w:val="003C3F7D"/>
    <w:rsid w:val="003E6D64"/>
    <w:rsid w:val="0041151A"/>
    <w:rsid w:val="00446285"/>
    <w:rsid w:val="004E2480"/>
    <w:rsid w:val="00523FC9"/>
    <w:rsid w:val="005B6E19"/>
    <w:rsid w:val="005D49CA"/>
    <w:rsid w:val="005E3CF9"/>
    <w:rsid w:val="00620DA7"/>
    <w:rsid w:val="00663168"/>
    <w:rsid w:val="007466F4"/>
    <w:rsid w:val="00747FFA"/>
    <w:rsid w:val="00794223"/>
    <w:rsid w:val="007B01A1"/>
    <w:rsid w:val="007D6BB5"/>
    <w:rsid w:val="008413A3"/>
    <w:rsid w:val="00851431"/>
    <w:rsid w:val="008539E9"/>
    <w:rsid w:val="0086291E"/>
    <w:rsid w:val="009C0F87"/>
    <w:rsid w:val="009C4535"/>
    <w:rsid w:val="00A635D5"/>
    <w:rsid w:val="00A81C89"/>
    <w:rsid w:val="00A82D03"/>
    <w:rsid w:val="00B2034F"/>
    <w:rsid w:val="00B378A0"/>
    <w:rsid w:val="00B80EE9"/>
    <w:rsid w:val="00B91EBC"/>
    <w:rsid w:val="00C412FE"/>
    <w:rsid w:val="00C8183F"/>
    <w:rsid w:val="00C83E97"/>
    <w:rsid w:val="00CB09A8"/>
    <w:rsid w:val="00CE5F4F"/>
    <w:rsid w:val="00D00539"/>
    <w:rsid w:val="00D03CFE"/>
    <w:rsid w:val="00D136DC"/>
    <w:rsid w:val="00D7015C"/>
    <w:rsid w:val="00D802C0"/>
    <w:rsid w:val="00E315F7"/>
    <w:rsid w:val="00E6525B"/>
    <w:rsid w:val="00E93F11"/>
    <w:rsid w:val="00ED6E70"/>
    <w:rsid w:val="00EE483C"/>
    <w:rsid w:val="00EF10F2"/>
    <w:rsid w:val="00F10F0A"/>
    <w:rsid w:val="00F41ACF"/>
    <w:rsid w:val="00F5689F"/>
    <w:rsid w:val="00F60D4C"/>
    <w:rsid w:val="00F7064C"/>
    <w:rsid w:val="00FB473B"/>
    <w:rsid w:val="00FD1173"/>
    <w:rsid w:val="00FE0601"/>
    <w:rsid w:val="00FE25D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8F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s\AppData\Roaming\Microsoft\Templates\Impac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9F82F761D240CFBF4F8A49B73FA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85F2B-9DBE-4746-BF26-6FF4A60B73D9}"/>
      </w:docPartPr>
      <w:docPartBody>
        <w:p w:rsidR="00B73587" w:rsidRDefault="005B2ABC" w:rsidP="005B2ABC">
          <w:pPr>
            <w:pStyle w:val="839F82F761D240CFBF4F8A49B73FAC70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4"/>
    <w:rsid w:val="004E62AB"/>
    <w:rsid w:val="005B2ABC"/>
    <w:rsid w:val="00A47834"/>
    <w:rsid w:val="00A976A2"/>
    <w:rsid w:val="00B73587"/>
    <w:rsid w:val="00C43186"/>
    <w:rsid w:val="00CF7152"/>
    <w:rsid w:val="00DE7555"/>
    <w:rsid w:val="00E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F82F761D240CFBF4F8A49B73FAC70">
    <w:name w:val="839F82F761D240CFBF4F8A49B73FAC70"/>
    <w:rsid w:val="005B2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BCC213D-25C4-4CAB-807F-52A7038A7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</Template>
  <TotalTime>0</TotalTime>
  <Pages>1</Pages>
  <Words>320</Words>
  <Characters>1586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2024-03-01T20:29:00Z</dcterms:created>
  <dcterms:modified xsi:type="dcterms:W3CDTF">2024-03-14T01:08:00Z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